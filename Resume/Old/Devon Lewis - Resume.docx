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0" w:after="0" w:line="240" w:lineRule="auto"/>
        <w:ind w:left="0" w:right="0"/>
        <w:jc w:val="center"/>
      </w:pPr>
      <w:r>
        <w:rPr>
          <w:rFonts w:ascii="Times" w:hAnsi="Times" w:cs="Times"/>
          <w:color w:val="000000"/>
          <w:sz w:val="53"/>
          <w:szCs w:val="53"/>
        </w:rPr>
        <w:t xml:space="preserve">Devon Lewis</w:t>
      </w:r>
    </w:p>
    <w:p>
      <w:pPr>
        <w:spacing w:before="0" w:after="0" w:line="240" w:lineRule="auto"/>
        <w:ind w:left="0" w:right="0"/>
        <w:contextualSpacing/>
        <w:jc w:val="center"/>
        <w:rPr>
          <w:sz w:val="24"/>
          <w:szCs w:val="24"/>
        </w:rPr>
      </w:pPr>
      <w:r>
        <w:rPr>
          <w:rFonts w:ascii="Times" w:hAnsi="Times" w:cs="Times"/>
          <w:color w:val="000000"/>
          <w:sz w:val="24"/>
          <w:szCs w:val="24"/>
        </w:rPr>
        <w:t xml:space="preserve">1900 Little Raven St Apt #559</w:t>
      </w:r>
    </w:p>
    <w:p>
      <w:pPr>
        <w:spacing w:before="0" w:after="0" w:line="240" w:lineRule="auto"/>
        <w:ind w:left="0" w:right="0"/>
        <w:contextualSpacing/>
        <w:jc w:val="center"/>
        <w:rPr>
          <w:sz w:val="24"/>
          <w:szCs w:val="24"/>
        </w:rPr>
      </w:pPr>
      <w:r>
        <w:rPr>
          <w:rFonts w:ascii="Times" w:hAnsi="Times" w:cs="Times"/>
          <w:color w:val="000000"/>
          <w:sz w:val="24"/>
          <w:szCs w:val="24"/>
        </w:rPr>
        <w:t xml:space="preserve">Denver, Colorado</w:t>
      </w:r>
    </w:p>
    <w:p>
      <w:pPr>
        <w:spacing w:before="0" w:after="0" w:line="240" w:lineRule="auto"/>
        <w:ind w:left="0" w:right="0"/>
        <w:contextualSpacing/>
        <w:jc w:val="center"/>
        <w:rPr>
          <w:sz w:val="24"/>
          <w:szCs w:val="24"/>
        </w:rPr>
      </w:pPr>
      <w:r>
        <w:rPr>
          <w:rFonts w:ascii="Times" w:hAnsi="Times" w:cs="Times"/>
          <w:color w:val="000000"/>
          <w:sz w:val="24"/>
          <w:szCs w:val="24"/>
        </w:rPr>
        <w:t xml:space="preserve">661-718-6975</w:t>
      </w:r>
    </w:p>
    <w:p>
      <w:pPr>
        <w:spacing w:before="0" w:after="0" w:line="240" w:lineRule="auto"/>
        <w:ind w:left="0" w:right="0"/>
        <w:contextualSpacing/>
        <w:jc w:val="center"/>
        <w:rPr>
          <w:sz w:val="24"/>
          <w:szCs w:val="24"/>
        </w:rPr>
      </w:pPr>
      <w:r>
        <w:rPr>
          <w:rFonts w:ascii="Times" w:hAnsi="Times" w:cs="Times"/>
          <w:color w:val="000000"/>
          <w:sz w:val="24"/>
          <w:szCs w:val="24"/>
        </w:rPr>
        <w:t xml:space="preserve">devonlewis808@gmail.com</w:t>
      </w:r>
    </w:p>
    <w:p>
      <w:pPr>
        <w:widowControl w:val="on"/>
        <w:pBdr/>
        <w:spacing w:before="0" w:after="0" w:line="330" w:lineRule="auto"/>
        <w:ind w:left="0" w:right="0"/>
        <w:jc w:val="left"/>
        <w:outlineLvl w:val="2"/>
      </w:pPr>
      <w:r>
        <w:rPr>
          <w:rFonts w:ascii="Times" w:hAnsi="Times" w:cs="Times"/>
          <w:b/>
          <w:color w:val="000000"/>
          <w:sz w:val="33"/>
          <w:szCs w:val="33"/>
        </w:rPr>
        <w:t xml:space="preserve">Summary</w:t>
      </w:r>
    </w:p>
    <w:p>
      <w:pPr>
        <w:widowControl w:val="on"/>
        <w:pBdr/>
        <w:spacing w:before="0" w:after="0" w:line="240" w:lineRule="auto"/>
        <w:ind w:left="0" w:right="0"/>
        <w:jc w:val="left"/>
      </w:pPr>
    </w:p>
    <w:p>
      <w:pPr>
        <w:widowControl w:val="on"/>
        <w:pBdr/>
        <w:spacing w:before="0" w:after="240" w:line="240" w:lineRule="auto"/>
        <w:ind w:left="0" w:right="0"/>
        <w:jc w:val="left"/>
      </w:pPr>
      <w:r>
        <w:rPr>
          <w:rFonts w:ascii="Times" w:hAnsi="Times" w:cs="Times"/>
          <w:color w:val="000000"/>
          <w:sz w:val="24"/>
          <w:szCs w:val="24"/>
        </w:rPr>
        <w:t xml:space="preserve">I am a recent graduate from Boston University seeking a Web Developer position. I am also open to other technical positions such as Telecommunications and other IT related fields.</w:t>
      </w:r>
    </w:p>
    <w:p>
      <w:pPr>
        <w:widowControl w:val="on"/>
        <w:pBdr/>
        <w:spacing w:before="0" w:after="240" w:line="240" w:lineRule="auto"/>
        <w:ind w:left="0" w:right="0"/>
        <w:jc w:val="left"/>
      </w:pPr>
      <w:r>
        <w:rPr>
          <w:rFonts w:ascii="Times" w:hAnsi="Times" w:cs="Times"/>
          <w:color w:val="000000"/>
          <w:sz w:val="24"/>
          <w:szCs w:val="24"/>
        </w:rPr>
        <w:t xml:space="preserve">GitHub: </w:t>
      </w:r>
      <w:hyperlink r:id="rId15d8a62b74e221" w:history="1">
        <w:r>
          <w:rPr>
            <w:rFonts w:ascii="Times" w:hAnsi="Times" w:cs="Times"/>
            <w:color w:val="0000CC"/>
            <w:sz w:val="24"/>
            <w:szCs w:val="24"/>
            <w:u w:val="single"/>
          </w:rPr>
          <w:t xml:space="preserve">https://github.com/ayodlo</w:t>
        </w:r>
      </w:hyperlink>
      <w:r>
        <w:rPr>
          <w:rFonts w:ascii="Times" w:hAnsi="Times" w:cs="Times"/>
          <w:color w:val="000000"/>
          <w:sz w:val="24"/>
          <w:szCs w:val="24"/>
        </w:rPr>
        <w:br/>
        <w:t xml:space="preserve">Portfolio: </w:t>
      </w:r>
      <w:hyperlink r:id="rId15d8a62b74e329" w:history="1">
        <w:r>
          <w:rPr>
            <w:rFonts w:ascii="Times" w:hAnsi="Times" w:cs="Times"/>
            <w:color w:val="0000CC"/>
            <w:sz w:val="24"/>
            <w:szCs w:val="24"/>
            <w:u w:val="single"/>
          </w:rPr>
          <w:t xml:space="preserve">http://www.devonlewis</w:t>
        </w:r>
      </w:hyperlink>
      <w:r>
        <w:rPr>
          <w:rFonts w:ascii="Times" w:hAnsi="Times" w:cs="Times"/>
          <w:color w:val="000000"/>
          <w:sz w:val="24"/>
          <w:szCs w:val="24"/>
        </w:rPr>
        <w:t xml:space="preserve">.us</w:t>
      </w:r>
    </w:p>
    <w:p>
      <w:pPr>
        <w:widowControl w:val="on"/>
        <w:pBdr/>
        <w:spacing w:before="0" w:after="240" w:line="240" w:lineRule="auto"/>
        <w:ind w:left="0" w:right="0"/>
        <w:jc w:val="left"/>
      </w:pPr>
      <w:r>
        <w:rPr>
          <w:rFonts w:ascii="Times" w:hAnsi="Times" w:cs="Times"/>
          <w:color w:val="000000"/>
          <w:sz w:val="24"/>
          <w:szCs w:val="24"/>
        </w:rPr>
        <w:t xml:space="preserve">Thanks for looking over my resume!</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Education</w:t>
      </w:r>
    </w:p>
    <w:p>
      <w:pPr>
        <w:widowControl w:val="on"/>
        <w:pBdr/>
        <w:spacing w:before="0" w:after="0" w:line="240" w:lineRule="auto"/>
        <w:ind w:left="0" w:right="0"/>
        <w:jc w:val="left"/>
      </w:pPr>
      <w:r>
        <w:rPr>
          <w:rFonts w:ascii="Times" w:hAnsi="Times" w:cs="Times"/>
          <w:b/>
          <w:color w:val="000000"/>
          <w:sz w:val="24"/>
          <w:szCs w:val="24"/>
        </w:rPr>
        <w:t xml:space="preserve">Boston University</w:t>
      </w:r>
    </w:p>
    <w:p>
      <w:pPr>
        <w:widowControl w:val="on"/>
        <w:pBdr/>
        <w:spacing w:before="0" w:after="0" w:line="240" w:lineRule="auto"/>
        <w:ind w:left="0" w:right="0"/>
        <w:jc w:val="left"/>
      </w:pPr>
      <w:r>
        <w:rPr>
          <w:rFonts w:ascii="Times" w:hAnsi="Times" w:cs="Times"/>
          <w:color w:val="000000"/>
          <w:sz w:val="24"/>
          <w:szCs w:val="24"/>
        </w:rPr>
        <w:t xml:space="preserve">Master of Science, Web Development</w:t>
      </w:r>
    </w:p>
    <w:p>
      <w:pPr>
        <w:widowControl w:val="on"/>
        <w:pBdr/>
        <w:spacing w:before="0" w:after="0" w:line="240" w:lineRule="auto"/>
        <w:ind w:left="0" w:right="0"/>
        <w:jc w:val="left"/>
      </w:pPr>
      <w:r>
        <w:rPr>
          <w:rFonts w:ascii="Times" w:hAnsi="Times" w:cs="Times"/>
          <w:color w:val="000000"/>
          <w:sz w:val="24"/>
          <w:szCs w:val="24"/>
        </w:rPr>
        <w:t xml:space="preserve">Boston, Massachusetts</w:t>
      </w:r>
    </w:p>
    <w:p>
      <w:pPr>
        <w:widowControl w:val="on"/>
        <w:pBdr/>
        <w:spacing w:before="0" w:after="0" w:line="240" w:lineRule="auto"/>
        <w:ind w:left="0" w:right="0"/>
        <w:jc w:val="left"/>
      </w:pPr>
      <w:r>
        <w:rPr>
          <w:rFonts w:ascii="Times" w:hAnsi="Times" w:cs="Times"/>
          <w:color w:val="000000"/>
          <w:sz w:val="24"/>
          <w:szCs w:val="24"/>
        </w:rPr>
        <w:t xml:space="preserve">Graduated </w:t>
      </w:r>
      <w:r>
        <w:rPr>
          <w:rFonts w:ascii="Times" w:hAnsi="Times" w:cs="Times"/>
          <w:color w:val="000000"/>
          <w:sz w:val="24"/>
          <w:szCs w:val="24"/>
        </w:rPr>
        <w:t xml:space="preserve">September 2018</w:t>
      </w:r>
    </w:p>
    <w:p>
      <w:pPr>
        <w:widowControl w:val="on"/>
        <w:pBdr/>
        <w:spacing w:before="0" w:after="240" w:line="240" w:lineRule="auto"/>
        <w:ind w:left="0" w:right="0"/>
        <w:jc w:val="left"/>
      </w:pPr>
      <w:r>
        <w:rPr>
          <w:rFonts w:ascii="Times" w:hAnsi="Times" w:cs="Times"/>
          <w:color w:val="000000"/>
          <w:sz w:val="24"/>
          <w:szCs w:val="24"/>
        </w:rPr>
        <w:t xml:space="preserve">Studied fundamental concepts of web applications, providing a comprehensive coverage of both client-side and server-side development. My focus was on the latest topics in JavaScript, CSS, HTML, Angular, Node.js, Express, MongoDB, Mongoose, and GIT. </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Professional Skills</w:t>
      </w:r>
    </w:p>
    <w:p>
      <w:pPr>
        <w:widowControl w:val="on"/>
        <w:pBdr/>
        <w:spacing w:before="0" w:after="0" w:line="240" w:lineRule="auto"/>
        <w:ind w:left="0" w:right="0"/>
        <w:jc w:val="left"/>
      </w:pPr>
      <w:r>
        <w:rPr>
          <w:rFonts w:ascii="Times" w:hAnsi="Times" w:cs="Times"/>
          <w:color w:val="000000"/>
          <w:sz w:val="24"/>
          <w:szCs w:val="24"/>
        </w:rPr>
        <w:t xml:space="preserve">Web Developer (4 Years):</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HTML5 (4 Years):</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CSS3 (4 Years):</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Javascript (ES6) (3 Years):</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Angular (2 Years):</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TypeScript (2 Years):</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NodeJS (1 Year):</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Express (1 Year):</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MongoDB (1 Year):</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Mongoose (1 Year):</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SQL (1 Year):</w:t>
      </w:r>
      <w:r>
        <w:rPr>
          <w:rFonts w:ascii="Times" w:hAnsi="Times" w:cs="Times"/>
          <w:color w:val="000000"/>
          <w:sz w:val="24"/>
          <w:szCs w:val="24"/>
        </w:rPr>
        <w:t xml:space="preserve"> </w:t>
      </w:r>
      <w:r>
        <w:rPr>
          <w:rFonts w:ascii="Times" w:hAnsi="Times" w:cs="Times"/>
          <w:color w:val="000000"/>
          <w:sz w:val="24"/>
          <w:szCs w:val="24"/>
        </w:rPr>
        <w:t xml:space="preserve">Beginner</w:t>
      </w:r>
    </w:p>
    <w:p>
      <w:pPr>
        <w:widowControl w:val="on"/>
        <w:pBdr/>
        <w:spacing w:before="0" w:after="0" w:line="240" w:lineRule="auto"/>
        <w:ind w:left="0" w:right="0"/>
        <w:jc w:val="left"/>
      </w:pPr>
      <w:r>
        <w:rPr>
          <w:rFonts w:ascii="Times" w:hAnsi="Times" w:cs="Times"/>
          <w:color w:val="000000"/>
          <w:sz w:val="24"/>
          <w:szCs w:val="24"/>
        </w:rPr>
        <w:t xml:space="preserve">PostgreSQL (1 Year):</w:t>
      </w:r>
      <w:r>
        <w:rPr>
          <w:rFonts w:ascii="Times" w:hAnsi="Times" w:cs="Times"/>
          <w:color w:val="000000"/>
          <w:sz w:val="24"/>
          <w:szCs w:val="24"/>
        </w:rPr>
        <w:t xml:space="preserve"> </w:t>
      </w:r>
      <w:r>
        <w:rPr>
          <w:rFonts w:ascii="Times" w:hAnsi="Times" w:cs="Times"/>
          <w:color w:val="000000"/>
          <w:sz w:val="24"/>
          <w:szCs w:val="24"/>
        </w:rPr>
        <w:t xml:space="preserve">Beginner</w:t>
      </w:r>
    </w:p>
    <w:p>
      <w:pPr>
        <w:widowControl w:val="on"/>
        <w:pBdr/>
        <w:spacing w:before="0" w:after="0" w:line="240" w:lineRule="auto"/>
        <w:ind w:left="0" w:right="0"/>
        <w:jc w:val="left"/>
      </w:pPr>
      <w:r>
        <w:rPr>
          <w:rFonts w:ascii="Times" w:hAnsi="Times" w:cs="Times"/>
          <w:color w:val="000000"/>
          <w:sz w:val="24"/>
          <w:szCs w:val="24"/>
        </w:rPr>
        <w:t xml:space="preserve">Unix Shell (2 Years):</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Git (1 Year):</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Bootstrap (1 Year):</w:t>
      </w:r>
      <w:r>
        <w:rPr>
          <w:rFonts w:ascii="Times" w:hAnsi="Times" w:cs="Times"/>
          <w:color w:val="000000"/>
          <w:sz w:val="24"/>
          <w:szCs w:val="24"/>
        </w:rPr>
        <w:t xml:space="preserve"> </w:t>
      </w:r>
      <w:r>
        <w:rPr>
          <w:rFonts w:ascii="Times" w:hAnsi="Times" w:cs="Times"/>
          <w:color w:val="000000"/>
          <w:sz w:val="24"/>
          <w:szCs w:val="24"/>
        </w:rPr>
        <w:t xml:space="preserve">Competent</w:t>
      </w:r>
    </w:p>
    <w:p>
      <w:pPr>
        <w:widowControl w:val="on"/>
        <w:pBdr/>
        <w:spacing w:before="0" w:after="0" w:line="240" w:lineRule="auto"/>
        <w:ind w:left="0" w:right="0"/>
        <w:jc w:val="left"/>
      </w:pPr>
      <w:r>
        <w:rPr>
          <w:rFonts w:ascii="Times" w:hAnsi="Times" w:cs="Times"/>
          <w:color w:val="000000"/>
          <w:sz w:val="24"/>
          <w:szCs w:val="24"/>
        </w:rPr>
        <w:t xml:space="preserve">Java (1 Year):</w:t>
      </w:r>
      <w:r>
        <w:rPr>
          <w:rFonts w:ascii="Times" w:hAnsi="Times" w:cs="Times"/>
          <w:color w:val="000000"/>
          <w:sz w:val="24"/>
          <w:szCs w:val="24"/>
        </w:rPr>
        <w:t xml:space="preserve"> </w:t>
      </w:r>
      <w:r>
        <w:rPr>
          <w:rFonts w:ascii="Times" w:hAnsi="Times" w:cs="Times"/>
          <w:color w:val="000000"/>
          <w:sz w:val="24"/>
          <w:szCs w:val="24"/>
        </w:rPr>
        <w:t xml:space="preserve">Beginner</w:t>
      </w:r>
    </w:p>
    <w:p>
      <w:pPr>
        <w:widowControl w:val="on"/>
        <w:pBdr/>
        <w:spacing w:before="0" w:after="0" w:line="240" w:lineRule="auto"/>
        <w:ind w:left="0" w:right="0"/>
        <w:jc w:val="left"/>
      </w:pPr>
      <w:r>
        <w:rPr>
          <w:rFonts w:ascii="Times" w:hAnsi="Times" w:cs="Times"/>
          <w:color w:val="000000"/>
          <w:sz w:val="24"/>
          <w:szCs w:val="24"/>
        </w:rPr>
        <w:t xml:space="preserve">Docker (1 Year):</w:t>
      </w:r>
      <w:r>
        <w:rPr>
          <w:rFonts w:ascii="Times" w:hAnsi="Times" w:cs="Times"/>
          <w:color w:val="000000"/>
          <w:sz w:val="24"/>
          <w:szCs w:val="24"/>
        </w:rPr>
        <w:t xml:space="preserve"> </w:t>
      </w:r>
      <w:r>
        <w:rPr>
          <w:rFonts w:ascii="Times" w:hAnsi="Times" w:cs="Times"/>
          <w:color w:val="000000"/>
          <w:sz w:val="24"/>
          <w:szCs w:val="24"/>
        </w:rPr>
        <w:t xml:space="preserve">Beginner</w:t>
      </w:r>
    </w:p>
    <w:p>
      <w:pPr>
        <w:widowControl w:val="on"/>
        <w:pBdr/>
        <w:spacing w:before="0" w:after="0" w:line="240" w:lineRule="auto"/>
        <w:ind w:left="0" w:right="0"/>
        <w:jc w:val="left"/>
      </w:pPr>
      <w:r>
        <w:rPr>
          <w:rFonts w:ascii="Times" w:hAnsi="Times" w:cs="Times"/>
          <w:color w:val="000000"/>
          <w:sz w:val="24"/>
          <w:szCs w:val="24"/>
        </w:rPr>
        <w:t xml:space="preserve">T1 Troubleshooting (1 Year):</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r>
        <w:rPr>
          <w:rFonts w:ascii="Times" w:hAnsi="Times" w:cs="Times"/>
          <w:color w:val="000000"/>
          <w:sz w:val="24"/>
          <w:szCs w:val="24"/>
        </w:rPr>
        <w:t xml:space="preserve">IT Call Center (1 Year):</w:t>
      </w:r>
      <w:r>
        <w:rPr>
          <w:rFonts w:ascii="Times" w:hAnsi="Times" w:cs="Times"/>
          <w:color w:val="000000"/>
          <w:sz w:val="24"/>
          <w:szCs w:val="24"/>
        </w:rPr>
        <w:t xml:space="preserve"> </w:t>
      </w:r>
      <w:r>
        <w:rPr>
          <w:rFonts w:ascii="Times" w:hAnsi="Times" w:cs="Times"/>
          <w:color w:val="000000"/>
          <w:sz w:val="24"/>
          <w:szCs w:val="24"/>
        </w:rPr>
        <w:t xml:space="preserve">Intermediate</w:t>
      </w:r>
    </w:p>
    <w:p>
      <w:pPr>
        <w:widowControl w:val="on"/>
        <w:pBdr/>
        <w:spacing w:before="0" w:after="0" w:line="240" w:lineRule="auto"/>
        <w:ind w:left="0" w:right="0"/>
        <w:jc w:val="left"/>
      </w:pPr>
    </w:p>
    <w:p>
      <w:pPr>
        <w:widowControl w:val="on"/>
        <w:pBdr/>
        <w:spacing w:before="0" w:after="0" w:line="330" w:lineRule="auto"/>
        <w:ind w:left="0" w:right="0"/>
        <w:jc w:val="left"/>
        <w:outlineLvl w:val="2"/>
      </w:pPr>
      <w:r>
        <w:rPr>
          <w:rFonts w:ascii="Times" w:hAnsi="Times" w:cs="Times"/>
          <w:b/>
          <w:color w:val="000000"/>
          <w:sz w:val="33"/>
          <w:szCs w:val="33"/>
        </w:rPr>
        <w:t xml:space="preserve">Projects</w:t>
      </w:r>
    </w:p>
    <w:p>
      <w:pPr>
        <w:widowControl w:val="on"/>
        <w:pBdr/>
        <w:spacing w:before="0" w:after="0" w:line="240" w:lineRule="auto"/>
        <w:ind w:left="0" w:right="0"/>
        <w:jc w:val="left"/>
      </w:pPr>
      <w:r>
        <w:rPr>
          <w:rFonts w:ascii="Times" w:hAnsi="Times" w:cs="Times"/>
          <w:b/>
          <w:color w:val="000000"/>
          <w:sz w:val="24"/>
          <w:szCs w:val="24"/>
        </w:rPr>
        <w:t xml:space="preserve">Surplus</w:t>
      </w:r>
    </w:p>
    <w:p>
      <w:pPr>
        <w:widowControl w:val="on"/>
        <w:pBdr/>
        <w:spacing w:before="0" w:after="0" w:line="240" w:lineRule="auto"/>
        <w:ind w:left="0" w:right="0"/>
        <w:jc w:val="left"/>
      </w:pPr>
      <w:r>
        <w:rPr>
          <w:rFonts w:ascii="Times" w:hAnsi="Times" w:cs="Times"/>
          <w:color w:val="000000"/>
          <w:sz w:val="24"/>
          <w:szCs w:val="24"/>
        </w:rPr>
        <w:t xml:space="preserve">Node.js Application</w:t>
      </w:r>
    </w:p>
    <w:p>
      <w:pPr>
        <w:widowControl w:val="on"/>
        <w:pBdr/>
        <w:spacing w:before="0" w:after="0" w:line="240" w:lineRule="auto"/>
        <w:ind w:left="0" w:right="0"/>
        <w:jc w:val="left"/>
      </w:pPr>
      <w:r>
        <w:rPr>
          <w:rFonts w:ascii="Times" w:hAnsi="Times" w:cs="Times"/>
          <w:color w:val="000000"/>
          <w:sz w:val="24"/>
          <w:szCs w:val="24"/>
        </w:rPr>
        <w:t xml:space="preserve">August 2019 – August 2019</w:t>
      </w:r>
    </w:p>
    <w:p>
      <w:pPr>
        <w:widowControl w:val="on"/>
        <w:pBdr/>
        <w:spacing w:before="0" w:after="240" w:line="240" w:lineRule="auto"/>
        <w:ind w:left="0" w:right="0"/>
        <w:jc w:val="left"/>
      </w:pPr>
      <w:r>
        <w:rPr>
          <w:rFonts w:ascii="Times" w:hAnsi="Times" w:cs="Times"/>
          <w:color w:val="000000"/>
          <w:sz w:val="24"/>
          <w:szCs w:val="24"/>
        </w:rPr>
        <w:t xml:space="preserve">Technolodiges: NodeJS, Express, Express Handlebars, HTML, CSS, MongoDB, Mongoose...</w:t>
      </w:r>
      <w:r>
        <w:rPr>
          <w:rFonts w:ascii="Times" w:hAnsi="Times" w:cs="Times"/>
          <w:color w:val="000000"/>
          <w:sz w:val="24"/>
          <w:szCs w:val="24"/>
        </w:rPr>
        <w:br/>
        <w:t xml:space="preserve">Creating an interface that is simple, but helpful to people's everyday lives is always challenging. I spent more time figuring out what features to exclude than I did on features to include. Surplus uses a simple formula that estimates how much surplus money you will have at the end of each month after you pay your bills.</w:t>
      </w:r>
    </w:p>
    <w:p>
      <w:pPr>
        <w:widowControl w:val="on"/>
        <w:pBdr/>
        <w:spacing w:before="0" w:after="0" w:line="240" w:lineRule="auto"/>
        <w:ind w:left="0" w:right="0"/>
        <w:jc w:val="left"/>
      </w:pPr>
      <w:r>
        <w:rPr>
          <w:rFonts w:ascii="Times" w:hAnsi="Times" w:cs="Times"/>
          <w:b/>
          <w:color w:val="000000"/>
          <w:sz w:val="24"/>
          <w:szCs w:val="24"/>
        </w:rPr>
        <w:t xml:space="preserve">Gym-Log</w:t>
      </w:r>
    </w:p>
    <w:p>
      <w:pPr>
        <w:widowControl w:val="on"/>
        <w:pBdr/>
        <w:spacing w:before="0" w:after="0" w:line="240" w:lineRule="auto"/>
        <w:ind w:left="0" w:right="0"/>
        <w:jc w:val="left"/>
      </w:pPr>
      <w:r>
        <w:rPr>
          <w:rFonts w:ascii="Times" w:hAnsi="Times" w:cs="Times"/>
          <w:color w:val="000000"/>
          <w:sz w:val="24"/>
          <w:szCs w:val="24"/>
        </w:rPr>
        <w:t xml:space="preserve">MEAN Application</w:t>
      </w:r>
    </w:p>
    <w:p>
      <w:pPr>
        <w:widowControl w:val="on"/>
        <w:pBdr/>
        <w:spacing w:before="0" w:after="0" w:line="240" w:lineRule="auto"/>
        <w:ind w:left="0" w:right="0"/>
        <w:jc w:val="left"/>
      </w:pPr>
      <w:r>
        <w:rPr>
          <w:rFonts w:ascii="Times" w:hAnsi="Times" w:cs="Times"/>
          <w:color w:val="000000"/>
          <w:sz w:val="24"/>
          <w:szCs w:val="24"/>
        </w:rPr>
        <w:t xml:space="preserve">April 2019 – June 2019</w:t>
      </w:r>
    </w:p>
    <w:p>
      <w:pPr>
        <w:widowControl w:val="on"/>
        <w:pBdr/>
        <w:spacing w:before="0" w:after="240" w:line="240" w:lineRule="auto"/>
        <w:ind w:left="0" w:right="0"/>
        <w:jc w:val="left"/>
      </w:pPr>
      <w:r>
        <w:rPr>
          <w:rFonts w:ascii="Times" w:hAnsi="Times" w:cs="Times"/>
          <w:color w:val="000000"/>
          <w:sz w:val="24"/>
          <w:szCs w:val="24"/>
        </w:rPr>
        <w:t xml:space="preserve">Technologies: Angular, JavaScript, NodeJS, Express, MongoDB, Mongoose, HTML5, CSS3...</w:t>
      </w:r>
      <w:r>
        <w:rPr>
          <w:rFonts w:ascii="Times" w:hAnsi="Times" w:cs="Times"/>
          <w:color w:val="000000"/>
          <w:sz w:val="24"/>
          <w:szCs w:val="24"/>
        </w:rPr>
        <w:br/>
        <w:t xml:space="preserve">An application that allows its user to log workouts and filter them based on date or workout title. Within this application, users can log their workouts and create customized routines. Routines are customized by allowing used to add any number of exercises to a newly created routine.  Users log workouts by specifying the number of sets and reps for each exercise that was added to the specified routine. I am currently working on adding authorization so that unique data can be stored for any users that wishes to use this application.</w:t>
      </w:r>
    </w:p>
    <w:p>
      <w:pPr>
        <w:widowControl w:val="on"/>
        <w:pBdr/>
        <w:spacing w:before="0" w:after="0" w:line="240" w:lineRule="auto"/>
        <w:ind w:left="0" w:right="0"/>
        <w:jc w:val="left"/>
      </w:pPr>
      <w:r>
        <w:rPr>
          <w:rFonts w:ascii="Times" w:hAnsi="Times" w:cs="Times"/>
          <w:b/>
          <w:color w:val="000000"/>
          <w:sz w:val="24"/>
          <w:szCs w:val="24"/>
        </w:rPr>
        <w:t xml:space="preserve">Denver Mock Programming Job Meetup</w:t>
      </w:r>
    </w:p>
    <w:p>
      <w:pPr>
        <w:widowControl w:val="on"/>
        <w:pBdr/>
        <w:spacing w:before="0" w:after="0" w:line="240" w:lineRule="auto"/>
        <w:ind w:left="0" w:right="0"/>
        <w:jc w:val="left"/>
      </w:pPr>
      <w:r>
        <w:rPr>
          <w:rFonts w:ascii="Times" w:hAnsi="Times" w:cs="Times"/>
          <w:color w:val="000000"/>
          <w:sz w:val="24"/>
          <w:szCs w:val="24"/>
        </w:rPr>
        <w:t xml:space="preserve">Volunteer Front-End Developer</w:t>
      </w:r>
    </w:p>
    <w:p>
      <w:pPr>
        <w:widowControl w:val="on"/>
        <w:pBdr/>
        <w:spacing w:before="0" w:after="0" w:line="240" w:lineRule="auto"/>
        <w:ind w:left="0" w:right="0"/>
        <w:jc w:val="left"/>
      </w:pPr>
      <w:r>
        <w:rPr>
          <w:rFonts w:ascii="Times" w:hAnsi="Times" w:cs="Times"/>
          <w:color w:val="000000"/>
          <w:sz w:val="24"/>
          <w:szCs w:val="24"/>
        </w:rPr>
        <w:t xml:space="preserve">August 2018 – January 2019</w:t>
      </w:r>
    </w:p>
    <w:p>
      <w:pPr>
        <w:widowControl w:val="on"/>
        <w:pBdr/>
        <w:spacing w:before="0" w:after="240" w:line="240" w:lineRule="auto"/>
        <w:ind w:left="0" w:right="0"/>
        <w:jc w:val="left"/>
      </w:pPr>
      <w:r>
        <w:rPr>
          <w:rFonts w:ascii="Times" w:hAnsi="Times" w:cs="Times"/>
          <w:color w:val="000000"/>
          <w:sz w:val="24"/>
          <w:szCs w:val="24"/>
        </w:rPr>
        <w:t xml:space="preserve">Technologies: Angular, Angular Mateiral, JavaScript, HTML, CSS...</w:t>
      </w:r>
      <w:r>
        <w:rPr>
          <w:rFonts w:ascii="Times" w:hAnsi="Times" w:cs="Times"/>
          <w:color w:val="000000"/>
          <w:sz w:val="24"/>
          <w:szCs w:val="24"/>
        </w:rPr>
        <w:br/>
        <w:t xml:space="preserve">Denver Mock Programming Job Meetup is an at will, learn on the "job" software development project group that I use to get day-to-day experience as a software engineer. We meet in person for sprint planning and some other meetings, like stand-ups, are online. I take assignments and report on my work as I would in a professional Agile software team. I am responsible for solving front-end issues that involve coding in Javascript, Angular 6, HTML, and CSS. We operate in two week sprints and believe in data structures, algorithms, and code reviews.</w:t>
      </w:r>
    </w:p>
    <w:p>
      <w:pPr>
        <w:widowControl w:val="on"/>
        <w:pBdr/>
        <w:spacing w:before="0" w:after="0" w:line="240" w:lineRule="auto"/>
        <w:ind w:left="0" w:right="0"/>
        <w:jc w:val="left"/>
      </w:pPr>
      <w:r>
        <w:rPr>
          <w:rFonts w:ascii="Times" w:hAnsi="Times" w:cs="Times"/>
          <w:b/>
          <w:color w:val="000000"/>
          <w:sz w:val="24"/>
          <w:szCs w:val="24"/>
        </w:rPr>
        <w:t xml:space="preserve">Portfolio Website</w:t>
      </w:r>
    </w:p>
    <w:p>
      <w:pPr>
        <w:widowControl w:val="on"/>
        <w:pBdr/>
        <w:spacing w:before="0" w:after="0" w:line="240" w:lineRule="auto"/>
        <w:ind w:left="0" w:right="0"/>
        <w:jc w:val="left"/>
      </w:pPr>
      <w:r>
        <w:rPr>
          <w:rFonts w:ascii="Times" w:hAnsi="Times" w:cs="Times"/>
          <w:color w:val="000000"/>
          <w:sz w:val="24"/>
          <w:szCs w:val="24"/>
        </w:rPr>
        <w:t xml:space="preserve">www.devonlewis.us</w:t>
      </w:r>
    </w:p>
    <w:p>
      <w:pPr>
        <w:widowControl w:val="on"/>
        <w:pBdr/>
        <w:spacing w:before="0" w:after="0" w:line="240" w:lineRule="auto"/>
        <w:ind w:left="0" w:right="0"/>
        <w:jc w:val="left"/>
      </w:pPr>
      <w:r>
        <w:rPr>
          <w:rFonts w:ascii="Times" w:hAnsi="Times" w:cs="Times"/>
          <w:color w:val="000000"/>
          <w:sz w:val="24"/>
          <w:szCs w:val="24"/>
        </w:rPr>
        <w:t xml:space="preserve">November 2017 – August 2019</w:t>
      </w:r>
    </w:p>
    <w:p>
      <w:pPr>
        <w:widowControl w:val="on"/>
        <w:pBdr/>
        <w:spacing w:before="0" w:after="240" w:line="240" w:lineRule="auto"/>
        <w:ind w:left="0" w:right="0"/>
        <w:jc w:val="left"/>
      </w:pPr>
      <w:r>
        <w:rPr>
          <w:rFonts w:ascii="Times" w:hAnsi="Times" w:cs="Times"/>
          <w:color w:val="000000"/>
          <w:sz w:val="24"/>
          <w:szCs w:val="24"/>
        </w:rPr>
        <w:t xml:space="preserve">Technologies: Javascript, HTML5, CSS3...</w:t>
      </w:r>
      <w:r>
        <w:rPr>
          <w:rFonts w:ascii="Times" w:hAnsi="Times" w:cs="Times"/>
          <w:color w:val="000000"/>
          <w:sz w:val="24"/>
          <w:szCs w:val="24"/>
        </w:rPr>
        <w:br/>
        <w:t xml:space="preserve">A personal website I built to demonstrate my skills through the presentation of my school projects and personal projects.</w:t>
      </w:r>
    </w:p>
    <w:p>
      <w:pPr>
        <w:widowControl w:val="on"/>
        <w:pBdr/>
        <w:spacing w:before="0" w:after="0" w:line="240" w:lineRule="auto"/>
        <w:ind w:left="0" w:right="0"/>
        <w:jc w:val="left"/>
      </w:pPr>
      <w:r>
        <w:rPr>
          <w:rFonts w:ascii="Times" w:hAnsi="Times" w:cs="Times"/>
          <w:b/>
          <w:color w:val="000000"/>
          <w:sz w:val="24"/>
          <w:szCs w:val="24"/>
        </w:rPr>
        <w:t xml:space="preserve">Album Store</w:t>
      </w:r>
    </w:p>
    <w:p>
      <w:pPr>
        <w:widowControl w:val="on"/>
        <w:pBdr/>
        <w:spacing w:before="0" w:after="0" w:line="240" w:lineRule="auto"/>
        <w:ind w:left="0" w:right="0"/>
        <w:jc w:val="left"/>
      </w:pPr>
      <w:r>
        <w:rPr>
          <w:rFonts w:ascii="Times" w:hAnsi="Times" w:cs="Times"/>
          <w:color w:val="000000"/>
          <w:sz w:val="24"/>
          <w:szCs w:val="24"/>
        </w:rPr>
        <w:t xml:space="preserve">PHP / JS / MySQL Application</w:t>
      </w:r>
    </w:p>
    <w:p>
      <w:pPr>
        <w:widowControl w:val="on"/>
        <w:pBdr/>
        <w:spacing w:before="0" w:after="0" w:line="240" w:lineRule="auto"/>
        <w:ind w:left="0" w:right="0"/>
        <w:jc w:val="left"/>
      </w:pPr>
      <w:r>
        <w:rPr>
          <w:rFonts w:ascii="Times" w:hAnsi="Times" w:cs="Times"/>
          <w:color w:val="000000"/>
          <w:sz w:val="24"/>
          <w:szCs w:val="24"/>
        </w:rPr>
        <w:t xml:space="preserve">September 2017 – November 2017</w:t>
      </w:r>
    </w:p>
    <w:p>
      <w:pPr>
        <w:widowControl w:val="on"/>
        <w:pBdr/>
        <w:spacing w:before="0" w:after="240" w:line="240" w:lineRule="auto"/>
        <w:ind w:left="0" w:right="0"/>
        <w:jc w:val="left"/>
      </w:pPr>
      <w:r>
        <w:rPr>
          <w:rFonts w:ascii="Times" w:hAnsi="Times" w:cs="Times"/>
          <w:color w:val="000000"/>
          <w:sz w:val="24"/>
          <w:szCs w:val="24"/>
        </w:rPr>
        <w:t xml:space="preserve">Technologies: PHP, MySQL, JavaScript, Bootstrap, HTML5, CSS3...</w:t>
      </w:r>
      <w:r>
        <w:rPr>
          <w:rFonts w:ascii="Times" w:hAnsi="Times" w:cs="Times"/>
          <w:color w:val="000000"/>
          <w:sz w:val="24"/>
          <w:szCs w:val="24"/>
        </w:rPr>
        <w:br/>
        <w:t xml:space="preserve">A comprehensive Album store (demo) was created for a school project that required the use of PHP and MySQL. Some of the functions include the ability to add multiple items to their shopping cart, update the chopping cart during checkout, search for albums by album title, vinyl title, or artist name on the home page.</w:t>
      </w:r>
    </w:p>
    <w:p>
      <w:pPr>
        <w:widowControl w:val="on"/>
        <w:pBdr/>
        <w:spacing w:before="0" w:after="0" w:line="240" w:lineRule="auto"/>
        <w:ind w:left="0" w:right="0"/>
        <w:jc w:val="left"/>
      </w:pPr>
      <w:r>
        <w:rPr>
          <w:rFonts w:ascii="Times" w:hAnsi="Times" w:cs="Times"/>
          <w:b/>
          <w:color w:val="000000"/>
          <w:sz w:val="24"/>
          <w:szCs w:val="24"/>
        </w:rPr>
        <w:t xml:space="preserve">Spotify API Project</w:t>
      </w:r>
    </w:p>
    <w:p>
      <w:pPr>
        <w:widowControl w:val="on"/>
        <w:pBdr/>
        <w:spacing w:before="0" w:after="0" w:line="240" w:lineRule="auto"/>
        <w:ind w:left="0" w:right="0"/>
        <w:jc w:val="left"/>
      </w:pPr>
      <w:r>
        <w:rPr>
          <w:rFonts w:ascii="Times" w:hAnsi="Times" w:cs="Times"/>
          <w:color w:val="000000"/>
          <w:sz w:val="24"/>
          <w:szCs w:val="24"/>
        </w:rPr>
        <w:t xml:space="preserve">Angular Application</w:t>
      </w:r>
    </w:p>
    <w:p>
      <w:pPr>
        <w:widowControl w:val="on"/>
        <w:pBdr/>
        <w:spacing w:before="0" w:after="0" w:line="240" w:lineRule="auto"/>
        <w:ind w:left="0" w:right="0"/>
        <w:jc w:val="left"/>
      </w:pPr>
      <w:r>
        <w:rPr>
          <w:rFonts w:ascii="Times" w:hAnsi="Times" w:cs="Times"/>
          <w:color w:val="000000"/>
          <w:sz w:val="24"/>
          <w:szCs w:val="24"/>
        </w:rPr>
        <w:t xml:space="preserve">September 2016 – December 2016</w:t>
      </w:r>
    </w:p>
    <w:p>
      <w:pPr>
        <w:widowControl w:val="on"/>
        <w:pBdr/>
        <w:spacing w:before="0" w:after="240" w:line="240" w:lineRule="auto"/>
        <w:ind w:left="0" w:right="0"/>
        <w:jc w:val="left"/>
      </w:pPr>
      <w:r>
        <w:rPr>
          <w:rFonts w:ascii="Times" w:hAnsi="Times" w:cs="Times"/>
          <w:color w:val="000000"/>
          <w:sz w:val="24"/>
          <w:szCs w:val="24"/>
        </w:rPr>
        <w:t xml:space="preserve">Technologies: Angular 6, JavaScript, Bootstrap, HTML5, CSS3...</w:t>
      </w:r>
      <w:r>
        <w:rPr>
          <w:rFonts w:ascii="Times" w:hAnsi="Times" w:cs="Times"/>
          <w:color w:val="000000"/>
          <w:sz w:val="24"/>
          <w:szCs w:val="24"/>
        </w:rPr>
        <w:br/>
        <w:t xml:space="preserve">A general music application created for a school project that allows users to search music by artist name, playlist name, or album name. Users may also create and edit playlists which are saved into local storage for later viewing. This application uses information provided by the Spotify Web API.</w:t>
      </w:r>
    </w:p>
    <w:p>
      <w:pPr>
        <w:widowControl w:val="on"/>
        <w:pBdr/>
        <w:spacing w:before="0" w:after="0" w:line="240" w:lineRule="auto"/>
        <w:ind w:left="0" w:right="0"/>
        <w:jc w:val="left"/>
      </w:pPr>
      <w:r>
        <w:rPr>
          <w:rFonts w:ascii="Times" w:hAnsi="Times" w:cs="Times"/>
          <w:b/>
          <w:color w:val="000000"/>
          <w:sz w:val="24"/>
          <w:szCs w:val="24"/>
        </w:rPr>
        <w:t xml:space="preserve">Document Parser (CSV Generator)</w:t>
      </w:r>
    </w:p>
    <w:p>
      <w:pPr>
        <w:widowControl w:val="on"/>
        <w:pBdr/>
        <w:spacing w:before="0" w:after="0" w:line="240" w:lineRule="auto"/>
        <w:ind w:left="0" w:right="0"/>
        <w:jc w:val="left"/>
      </w:pPr>
      <w:r>
        <w:rPr>
          <w:rFonts w:ascii="Times" w:hAnsi="Times" w:cs="Times"/>
          <w:color w:val="000000"/>
          <w:sz w:val="24"/>
          <w:szCs w:val="24"/>
        </w:rPr>
        <w:t xml:space="preserve">Java Application</w:t>
      </w:r>
    </w:p>
    <w:p>
      <w:pPr>
        <w:widowControl w:val="on"/>
        <w:pBdr/>
        <w:spacing w:before="0" w:after="0" w:line="240" w:lineRule="auto"/>
        <w:ind w:left="0" w:right="0"/>
        <w:jc w:val="left"/>
      </w:pPr>
      <w:r>
        <w:rPr>
          <w:rFonts w:ascii="Times" w:hAnsi="Times" w:cs="Times"/>
          <w:color w:val="000000"/>
          <w:sz w:val="24"/>
          <w:szCs w:val="24"/>
        </w:rPr>
        <w:t xml:space="preserve">March 2015 – June 2015</w:t>
      </w:r>
    </w:p>
    <w:p>
      <w:pPr>
        <w:widowControl w:val="on"/>
        <w:pBdr/>
        <w:spacing w:before="0" w:after="240" w:line="240" w:lineRule="auto"/>
        <w:ind w:left="0" w:right="0"/>
        <w:jc w:val="left"/>
      </w:pPr>
      <w:r>
        <w:rPr>
          <w:rFonts w:ascii="Times" w:hAnsi="Times" w:cs="Times"/>
          <w:color w:val="000000"/>
          <w:sz w:val="24"/>
          <w:szCs w:val="24"/>
        </w:rPr>
        <w:t xml:space="preserve">Technologies: Java...</w:t>
      </w:r>
      <w:r>
        <w:rPr>
          <w:rFonts w:ascii="Times" w:hAnsi="Times" w:cs="Times"/>
          <w:color w:val="000000"/>
          <w:sz w:val="24"/>
          <w:szCs w:val="24"/>
        </w:rPr>
        <w:br/>
        <w:t xml:space="preserve">A script that parses large CSV documents and returns all rows that match a specific keyword requirement within a specified row. The script then uses the returned data's ID column to find matching rows in another. CSV document and creates a new CSV document that combines the rows of both documents where the IDs</w:t>
      </w:r>
      <w:r>
        <w:rPr>
          <w:rFonts w:ascii="Times" w:hAnsi="Times" w:cs="Times"/>
          <w:color w:val="000000"/>
          <w:sz w:val="24"/>
          <w:szCs w:val="24"/>
        </w:rPr>
        <w:br/>
        <w:t xml:space="preserve">match.</w:t>
      </w:r>
    </w:p>
    <w:p>
      <w:pPr>
        <w:widowControl w:val="on"/>
        <w:pBdr/>
        <w:spacing w:before="0" w:after="0" w:line="330" w:lineRule="auto"/>
        <w:ind w:left="0" w:right="0"/>
        <w:jc w:val="left"/>
        <w:outlineLvl w:val="2"/>
      </w:pPr>
      <w:r>
        <w:rPr>
          <w:rFonts w:ascii="Times" w:hAnsi="Times" w:cs="Times"/>
          <w:b/>
          <w:color w:val="000000"/>
          <w:sz w:val="33"/>
          <w:szCs w:val="33"/>
        </w:rPr>
        <w:t xml:space="preserve">Employment History</w:t>
      </w:r>
    </w:p>
    <w:p>
      <w:pPr>
        <w:widowControl w:val="on"/>
        <w:pBdr/>
        <w:spacing w:before="0" w:after="0" w:line="240" w:lineRule="auto"/>
        <w:ind w:left="0" w:right="0"/>
        <w:jc w:val="left"/>
      </w:pPr>
    </w:p>
    <w:p>
      <w:pPr>
        <w:widowControl w:val="on"/>
        <w:pBdr/>
        <w:spacing w:before="0" w:after="240" w:line="240" w:lineRule="auto"/>
        <w:ind w:left="0" w:right="0"/>
        <w:jc w:val="left"/>
      </w:pPr>
      <w:r>
        <w:rPr>
          <w:rFonts w:ascii="Times" w:hAnsi="Times" w:cs="Times"/>
          <w:b/>
          <w:color w:val="000000"/>
          <w:sz w:val="24"/>
          <w:szCs w:val="24"/>
        </w:rPr>
        <w:t xml:space="preserve">CenturyLink</w:t>
      </w:r>
      <w:r>
        <w:rPr>
          <w:rFonts w:ascii="Times" w:hAnsi="Times" w:cs="Times"/>
          <w:i/>
          <w:color w:val="000000"/>
          <w:sz w:val="24"/>
          <w:szCs w:val="24"/>
        </w:rPr>
        <w:br/>
        <w:t xml:space="preserve">Telecom Tech I</w:t>
      </w:r>
      <w:r>
        <w:rPr>
          <w:rFonts w:ascii="Times" w:hAnsi="Times" w:cs="Times"/>
          <w:i/>
          <w:color w:val="000000"/>
          <w:sz w:val="24"/>
          <w:szCs w:val="24"/>
        </w:rPr>
        <w:br/>
        <w:t xml:space="preserve">April 2018 - May 2019</w:t>
      </w:r>
    </w:p>
    <w:p>
      <w:pPr>
        <w:widowControl w:val="on"/>
        <w:pBdr/>
        <w:spacing w:before="0" w:after="240" w:line="240" w:lineRule="auto"/>
        <w:ind w:left="0" w:right="0"/>
        <w:jc w:val="left"/>
      </w:pPr>
      <w:r>
        <w:rPr>
          <w:rFonts w:ascii="Times" w:hAnsi="Times" w:cs="Times"/>
          <w:b/>
          <w:color w:val="000000"/>
          <w:sz w:val="24"/>
          <w:szCs w:val="24"/>
        </w:rPr>
        <w:t xml:space="preserve">Description</w:t>
      </w:r>
      <w:r>
        <w:rPr>
          <w:rFonts w:ascii="Times" w:hAnsi="Times" w:cs="Times"/>
          <w:color w:val="000000"/>
          <w:sz w:val="24"/>
          <w:szCs w:val="24"/>
        </w:rPr>
        <w:t xml:space="preserve">:  Responsible for maintenance, repair, and testing of communications and associated electronic equipment and writing per specifications and operational procedures.</w:t>
      </w:r>
    </w:p>
    <w:p>
      <w:pPr>
        <w:widowControl w:val="on"/>
        <w:pBdr/>
        <w:spacing w:before="0" w:after="240" w:line="240" w:lineRule="auto"/>
        <w:ind w:left="0" w:right="0"/>
        <w:jc w:val="left"/>
      </w:pPr>
      <w:r>
        <w:rPr>
          <w:rFonts w:ascii="Times" w:hAnsi="Times" w:cs="Times"/>
          <w:b/>
          <w:color w:val="000000"/>
          <w:sz w:val="24"/>
          <w:szCs w:val="24"/>
        </w:rPr>
        <w:t xml:space="preserve">Skills</w:t>
      </w:r>
      <w:r>
        <w:rPr>
          <w:rFonts w:ascii="Times" w:hAnsi="Times" w:cs="Times"/>
          <w:color w:val="000000"/>
          <w:sz w:val="24"/>
          <w:szCs w:val="24"/>
        </w:rPr>
        <w:br/>
        <w:t xml:space="preserve">- Monitoring standards, diagnosing and correcting equipment problems, gathering, updating, recording and maintaining data or statistics, and responding to or reporting trouble, outages or failures to appropriate personnel.</w:t>
      </w:r>
      <w:r>
        <w:rPr>
          <w:rFonts w:ascii="Times" w:hAnsi="Times" w:cs="Times"/>
          <w:color w:val="000000"/>
          <w:sz w:val="24"/>
          <w:szCs w:val="24"/>
        </w:rPr>
        <w:br/>
        <w:t xml:space="preserve">- Performing tasks associated with the installation, turn up, and maintenance of Level 3 Communications' Transport, Signaling, Private Line, and Data Services.  </w:t>
      </w:r>
      <w:r>
        <w:rPr>
          <w:rFonts w:ascii="Times" w:hAnsi="Times" w:cs="Times"/>
          <w:color w:val="000000"/>
          <w:sz w:val="24"/>
          <w:szCs w:val="24"/>
        </w:rPr>
        <w:br/>
        <w:t xml:space="preserve">- Network monitoring, installation or maintenance/repair knowledge preferred.</w:t>
      </w:r>
    </w:p>
    <w:sectPr xmlns:w="http://schemas.openxmlformats.org/wordprocessingml/2006/main" w:rsidR="00AC197E" w:rsidRPr="00DF064E" w:rsidSect="000F6147">
      <w:pgSz w:w="12240" w:h="20160" w:orient="portrait" w:code="5"/>
      <w:pgMar w:top="1300" w:right="1300" w:bottom="1300" w:left="1300" w:header="708" w:footer="708" w:gutter="0"/>
      <w:cols w:space="708" w:num="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5d8a62b74e221" Type="http://schemas.openxmlformats.org/officeDocument/2006/relationships/hyperlink" Target="https://github.com/ayodlo" TargetMode="External"/><Relationship Id="rId15d8a62b74e329" Type="http://schemas.openxmlformats.org/officeDocument/2006/relationships/hyperlink" Target="http://www.devonlew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